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D3321" w14:textId="77777777" w:rsidR="00C03B0B" w:rsidRDefault="00C03B0B" w:rsidP="00C03B0B">
      <w:pPr>
        <w:pStyle w:val="NormalWeb"/>
        <w:spacing w:before="0" w:beforeAutospacing="0" w:after="0" w:afterAutospacing="0"/>
        <w:jc w:val="center"/>
        <w:rPr>
          <w:rFonts w:ascii="Arial" w:hAnsi="Arial"/>
          <w:b/>
          <w:bCs/>
          <w:color w:val="000000"/>
          <w:sz w:val="44"/>
          <w:szCs w:val="44"/>
        </w:rPr>
      </w:pPr>
      <w:r>
        <w:rPr>
          <w:rFonts w:ascii="Arial" w:hAnsi="Arial"/>
          <w:b/>
          <w:bCs/>
          <w:color w:val="000000"/>
          <w:sz w:val="44"/>
          <w:szCs w:val="44"/>
        </w:rPr>
        <w:t>Feedback for us!</w:t>
      </w:r>
    </w:p>
    <w:p w14:paraId="432F2293" w14:textId="77777777" w:rsidR="00C03B0B" w:rsidRPr="00C03B0B" w:rsidRDefault="00C03B0B" w:rsidP="00C03B0B">
      <w:pPr>
        <w:widowControl w:val="0"/>
        <w:autoSpaceDE w:val="0"/>
        <w:autoSpaceDN w:val="0"/>
        <w:adjustRightInd w:val="0"/>
        <w:spacing w:after="240"/>
        <w:rPr>
          <w:rFonts w:ascii="Arial" w:hAnsi="Arial" w:cs="Arial"/>
          <w:b/>
          <w:bCs/>
          <w:sz w:val="23"/>
          <w:szCs w:val="23"/>
        </w:rPr>
      </w:pPr>
    </w:p>
    <w:p w14:paraId="024E33FA" w14:textId="77777777" w:rsidR="00C03B0B" w:rsidRPr="00C03B0B" w:rsidRDefault="00C03B0B" w:rsidP="00C03B0B">
      <w:pPr>
        <w:widowControl w:val="0"/>
        <w:autoSpaceDE w:val="0"/>
        <w:autoSpaceDN w:val="0"/>
        <w:adjustRightInd w:val="0"/>
        <w:spacing w:after="240"/>
        <w:rPr>
          <w:rFonts w:ascii="Arial" w:hAnsi="Arial" w:cs="Arial"/>
          <w:sz w:val="23"/>
          <w:szCs w:val="23"/>
        </w:rPr>
      </w:pPr>
      <w:r w:rsidRPr="00C03B0B">
        <w:rPr>
          <w:rFonts w:ascii="Arial" w:hAnsi="Arial" w:cs="Arial"/>
          <w:b/>
          <w:bCs/>
          <w:sz w:val="23"/>
          <w:szCs w:val="23"/>
        </w:rPr>
        <w:t>General Questions</w:t>
      </w:r>
    </w:p>
    <w:p w14:paraId="0D2CB7BE" w14:textId="77777777" w:rsidR="00C03B0B" w:rsidRPr="00C03B0B" w:rsidRDefault="00C03B0B" w:rsidP="00C03B0B">
      <w:pPr>
        <w:widowControl w:val="0"/>
        <w:numPr>
          <w:ilvl w:val="0"/>
          <w:numId w:val="5"/>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Are</w:t>
      </w:r>
      <w:proofErr w:type="gramEnd"/>
      <w:r w:rsidRPr="00C03B0B">
        <w:rPr>
          <w:rFonts w:ascii="Arial" w:hAnsi="Arial" w:cs="Arial"/>
          <w:sz w:val="23"/>
          <w:szCs w:val="23"/>
        </w:rPr>
        <w:t xml:space="preserve"> the objectives interesting to the target audience? Yes, definitely, especially for people that want to directly make</w:t>
      </w:r>
      <w:bookmarkStart w:id="0" w:name="_GoBack"/>
      <w:bookmarkEnd w:id="0"/>
      <w:r w:rsidRPr="00C03B0B">
        <w:rPr>
          <w:rFonts w:ascii="Arial" w:hAnsi="Arial" w:cs="Arial"/>
          <w:sz w:val="23"/>
          <w:szCs w:val="23"/>
        </w:rPr>
        <w:t xml:space="preserve"> sense of </w:t>
      </w:r>
      <w:proofErr w:type="spellStart"/>
      <w:r w:rsidRPr="00C03B0B">
        <w:rPr>
          <w:rFonts w:ascii="Arial" w:hAnsi="Arial" w:cs="Arial"/>
          <w:sz w:val="23"/>
          <w:szCs w:val="23"/>
        </w:rPr>
        <w:t>ec</w:t>
      </w:r>
      <w:proofErr w:type="spellEnd"/>
      <w:r w:rsidRPr="00C03B0B">
        <w:rPr>
          <w:rFonts w:ascii="Arial" w:hAnsi="Arial" w:cs="Arial"/>
          <w:sz w:val="23"/>
          <w:szCs w:val="23"/>
        </w:rPr>
        <w:t xml:space="preserve"> data of different countries around the world. </w:t>
      </w:r>
    </w:p>
    <w:p w14:paraId="0791B72A" w14:textId="77777777" w:rsidR="00C03B0B" w:rsidRPr="00C03B0B" w:rsidRDefault="00C03B0B" w:rsidP="00C03B0B">
      <w:pPr>
        <w:widowControl w:val="0"/>
        <w:numPr>
          <w:ilvl w:val="0"/>
          <w:numId w:val="5"/>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Is</w:t>
      </w:r>
      <w:proofErr w:type="gramEnd"/>
      <w:r w:rsidRPr="00C03B0B">
        <w:rPr>
          <w:rFonts w:ascii="Arial" w:hAnsi="Arial" w:cs="Arial"/>
          <w:sz w:val="23"/>
          <w:szCs w:val="23"/>
        </w:rPr>
        <w:t xml:space="preserve"> the scope of the project appropriate? If not, suggest improvements</w:t>
      </w:r>
      <w:proofErr w:type="gramStart"/>
      <w:r w:rsidRPr="00C03B0B">
        <w:rPr>
          <w:rFonts w:ascii="Arial" w:hAnsi="Arial" w:cs="Arial"/>
          <w:sz w:val="23"/>
          <w:szCs w:val="23"/>
        </w:rPr>
        <w:t>. </w:t>
      </w:r>
      <w:proofErr w:type="gramEnd"/>
      <w:r w:rsidRPr="00C03B0B">
        <w:rPr>
          <w:rFonts w:ascii="Arial" w:hAnsi="Arial" w:cs="Arial"/>
          <w:sz w:val="23"/>
          <w:szCs w:val="23"/>
        </w:rPr>
        <w:t xml:space="preserve">Yes, the project visualizes the data in a story format (changes over time mapped by color  intensity) and seems appropriate. </w:t>
      </w:r>
    </w:p>
    <w:p w14:paraId="7C2C8722" w14:textId="77777777" w:rsidR="00C03B0B" w:rsidRPr="00C03B0B" w:rsidRDefault="00C03B0B" w:rsidP="00C03B0B">
      <w:pPr>
        <w:widowControl w:val="0"/>
        <w:numPr>
          <w:ilvl w:val="0"/>
          <w:numId w:val="6"/>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Is</w:t>
      </w:r>
      <w:proofErr w:type="gramEnd"/>
      <w:r w:rsidRPr="00C03B0B">
        <w:rPr>
          <w:rFonts w:ascii="Arial" w:hAnsi="Arial" w:cs="Arial"/>
          <w:sz w:val="23"/>
          <w:szCs w:val="23"/>
        </w:rPr>
        <w:t xml:space="preserve"> the split between optional and </w:t>
      </w:r>
      <w:proofErr w:type="spellStart"/>
      <w:r w:rsidRPr="00C03B0B">
        <w:rPr>
          <w:rFonts w:ascii="Arial" w:hAnsi="Arial" w:cs="Arial"/>
          <w:sz w:val="23"/>
          <w:szCs w:val="23"/>
        </w:rPr>
        <w:t>must­have</w:t>
      </w:r>
      <w:proofErr w:type="spellEnd"/>
      <w:r w:rsidRPr="00C03B0B">
        <w:rPr>
          <w:rFonts w:ascii="Arial" w:hAnsi="Arial" w:cs="Arial"/>
          <w:sz w:val="23"/>
          <w:szCs w:val="23"/>
        </w:rPr>
        <w:t xml:space="preserve"> features appropriate? Why? </w:t>
      </w:r>
    </w:p>
    <w:p w14:paraId="53491FD6" w14:textId="77777777" w:rsidR="00C03B0B" w:rsidRPr="00C03B0B" w:rsidRDefault="00C03B0B" w:rsidP="00C03B0B">
      <w:pPr>
        <w:widowControl w:val="0"/>
        <w:numPr>
          <w:ilvl w:val="0"/>
          <w:numId w:val="6"/>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Yes</w:t>
      </w:r>
      <w:proofErr w:type="gramEnd"/>
      <w:r w:rsidRPr="00C03B0B">
        <w:rPr>
          <w:rFonts w:ascii="Arial" w:hAnsi="Arial" w:cs="Arial"/>
          <w:sz w:val="23"/>
          <w:szCs w:val="23"/>
        </w:rPr>
        <w:t>! They have pretty much done all of the essential work, and the optional features  would simply make the visualizations more interactive.  </w:t>
      </w:r>
      <w:r w:rsidRPr="00C03B0B">
        <w:rPr>
          <w:rFonts w:ascii="Arial" w:hAnsi="Arial" w:cs="Arial"/>
          <w:b/>
          <w:bCs/>
          <w:sz w:val="23"/>
          <w:szCs w:val="23"/>
        </w:rPr>
        <w:t xml:space="preserve">Visual Encoding </w:t>
      </w:r>
    </w:p>
    <w:p w14:paraId="37572AB0" w14:textId="77777777" w:rsidR="00C03B0B" w:rsidRPr="00C03B0B" w:rsidRDefault="00C03B0B" w:rsidP="00C03B0B">
      <w:pPr>
        <w:widowControl w:val="0"/>
        <w:autoSpaceDE w:val="0"/>
        <w:autoSpaceDN w:val="0"/>
        <w:adjustRightInd w:val="0"/>
        <w:spacing w:after="240"/>
        <w:rPr>
          <w:rFonts w:ascii="Arial" w:hAnsi="Arial" w:cs="Arial"/>
          <w:sz w:val="23"/>
          <w:szCs w:val="23"/>
        </w:rPr>
      </w:pPr>
      <w:r w:rsidRPr="00C03B0B">
        <w:rPr>
          <w:rFonts w:ascii="Arial" w:hAnsi="Arial" w:cs="Arial"/>
          <w:sz w:val="23"/>
          <w:szCs w:val="23"/>
        </w:rPr>
        <w:t>● Does the visualization follow the principles used in class</w:t>
      </w:r>
      <w:proofErr w:type="gramStart"/>
      <w:r w:rsidRPr="00C03B0B">
        <w:rPr>
          <w:rFonts w:ascii="Arial" w:hAnsi="Arial" w:cs="Arial"/>
          <w:sz w:val="23"/>
          <w:szCs w:val="23"/>
        </w:rPr>
        <w:t>? </w:t>
      </w:r>
      <w:proofErr w:type="gramEnd"/>
      <w:r w:rsidRPr="00C03B0B">
        <w:rPr>
          <w:rFonts w:ascii="Arial" w:hAnsi="Arial" w:cs="Arial"/>
          <w:sz w:val="23"/>
          <w:szCs w:val="23"/>
        </w:rPr>
        <w:t>Absolutely! Everything is presented in a story format just like we said in class. Also, they</w:t>
      </w:r>
    </w:p>
    <w:p w14:paraId="260D6287" w14:textId="77777777" w:rsidR="00C03B0B" w:rsidRPr="00C03B0B" w:rsidRDefault="00C03B0B" w:rsidP="00C03B0B">
      <w:pPr>
        <w:widowControl w:val="0"/>
        <w:autoSpaceDE w:val="0"/>
        <w:autoSpaceDN w:val="0"/>
        <w:adjustRightInd w:val="0"/>
        <w:spacing w:after="240"/>
        <w:rPr>
          <w:rFonts w:ascii="Arial" w:hAnsi="Arial" w:cs="Arial"/>
          <w:sz w:val="23"/>
          <w:szCs w:val="23"/>
        </w:rPr>
      </w:pPr>
      <w:proofErr w:type="gramStart"/>
      <w:r w:rsidRPr="00C03B0B">
        <w:rPr>
          <w:rFonts w:ascii="Arial" w:hAnsi="Arial" w:cs="Arial"/>
          <w:sz w:val="23"/>
          <w:szCs w:val="23"/>
        </w:rPr>
        <w:t>really</w:t>
      </w:r>
      <w:proofErr w:type="gramEnd"/>
      <w:r w:rsidRPr="00C03B0B">
        <w:rPr>
          <w:rFonts w:ascii="Arial" w:hAnsi="Arial" w:cs="Arial"/>
          <w:sz w:val="23"/>
          <w:szCs w:val="23"/>
        </w:rPr>
        <w:t xml:space="preserve"> tried to make it as simple as possible by removing for example the </w:t>
      </w:r>
      <w:proofErr w:type="spellStart"/>
      <w:r w:rsidRPr="00C03B0B">
        <w:rPr>
          <w:rFonts w:ascii="Arial" w:hAnsi="Arial" w:cs="Arial"/>
          <w:sz w:val="23"/>
          <w:szCs w:val="23"/>
        </w:rPr>
        <w:t>y­axis</w:t>
      </w:r>
      <w:proofErr w:type="spellEnd"/>
      <w:r w:rsidRPr="00C03B0B">
        <w:rPr>
          <w:rFonts w:ascii="Arial" w:hAnsi="Arial" w:cs="Arial"/>
          <w:sz w:val="23"/>
          <w:szCs w:val="23"/>
        </w:rPr>
        <w:t xml:space="preserve"> in step2.</w:t>
      </w:r>
    </w:p>
    <w:p w14:paraId="6A899E8C" w14:textId="77777777" w:rsidR="00C03B0B" w:rsidRPr="00C03B0B" w:rsidRDefault="00C03B0B" w:rsidP="00C03B0B">
      <w:pPr>
        <w:widowControl w:val="0"/>
        <w:numPr>
          <w:ilvl w:val="0"/>
          <w:numId w:val="7"/>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What</w:t>
      </w:r>
      <w:proofErr w:type="gramEnd"/>
      <w:r w:rsidRPr="00C03B0B">
        <w:rPr>
          <w:rFonts w:ascii="Arial" w:hAnsi="Arial" w:cs="Arial"/>
          <w:sz w:val="23"/>
          <w:szCs w:val="23"/>
        </w:rPr>
        <w:t xml:space="preserve"> is the primary visual encoding? Does it match to the most important aspect of the data? </w:t>
      </w:r>
    </w:p>
    <w:p w14:paraId="3C9441F8" w14:textId="77777777" w:rsidR="00C03B0B" w:rsidRPr="00C03B0B" w:rsidRDefault="00C03B0B" w:rsidP="00C03B0B">
      <w:pPr>
        <w:widowControl w:val="0"/>
        <w:numPr>
          <w:ilvl w:val="0"/>
          <w:numId w:val="7"/>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The</w:t>
      </w:r>
      <w:proofErr w:type="gramEnd"/>
      <w:r w:rsidRPr="00C03B0B">
        <w:rPr>
          <w:rFonts w:ascii="Arial" w:hAnsi="Arial" w:cs="Arial"/>
          <w:sz w:val="23"/>
          <w:szCs w:val="23"/>
        </w:rPr>
        <w:t xml:space="preserve"> primary visual encoding is a world map that perfectly matches the different </w:t>
      </w:r>
      <w:proofErr w:type="spellStart"/>
      <w:r w:rsidRPr="00C03B0B">
        <w:rPr>
          <w:rFonts w:ascii="Arial" w:hAnsi="Arial" w:cs="Arial"/>
          <w:sz w:val="23"/>
          <w:szCs w:val="23"/>
        </w:rPr>
        <w:t>facebook</w:t>
      </w:r>
      <w:proofErr w:type="spellEnd"/>
      <w:r w:rsidRPr="00C03B0B">
        <w:rPr>
          <w:rFonts w:ascii="Arial" w:hAnsi="Arial" w:cs="Arial"/>
          <w:sz w:val="23"/>
          <w:szCs w:val="23"/>
        </w:rPr>
        <w:t xml:space="preserve"> data from all the countries.  ● </w:t>
      </w:r>
    </w:p>
    <w:p w14:paraId="1EB38A28" w14:textId="77777777" w:rsidR="00C03B0B" w:rsidRPr="00C03B0B" w:rsidRDefault="00C03B0B" w:rsidP="00C03B0B">
      <w:pPr>
        <w:widowControl w:val="0"/>
        <w:numPr>
          <w:ilvl w:val="0"/>
          <w:numId w:val="7"/>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Is</w:t>
      </w:r>
      <w:proofErr w:type="gramEnd"/>
      <w:r w:rsidRPr="00C03B0B">
        <w:rPr>
          <w:rFonts w:ascii="Arial" w:hAnsi="Arial" w:cs="Arial"/>
          <w:sz w:val="23"/>
          <w:szCs w:val="23"/>
        </w:rPr>
        <w:t xml:space="preserve"> color sensibly used? If not, suggest improvements. </w:t>
      </w:r>
    </w:p>
    <w:p w14:paraId="68C7E9CF" w14:textId="77777777" w:rsidR="00C03B0B" w:rsidRPr="00C03B0B" w:rsidRDefault="00C03B0B" w:rsidP="00C03B0B">
      <w:pPr>
        <w:widowControl w:val="0"/>
        <w:numPr>
          <w:ilvl w:val="0"/>
          <w:numId w:val="7"/>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Yes</w:t>
      </w:r>
      <w:proofErr w:type="gramEnd"/>
      <w:r w:rsidRPr="00C03B0B">
        <w:rPr>
          <w:rFonts w:ascii="Arial" w:hAnsi="Arial" w:cs="Arial"/>
          <w:sz w:val="23"/>
          <w:szCs w:val="23"/>
        </w:rPr>
        <w:t xml:space="preserve">, I really think so. Only the colors of the buttons seem a little </w:t>
      </w:r>
      <w:proofErr w:type="spellStart"/>
      <w:r w:rsidRPr="00C03B0B">
        <w:rPr>
          <w:rFonts w:ascii="Arial" w:hAnsi="Arial" w:cs="Arial"/>
          <w:sz w:val="23"/>
          <w:szCs w:val="23"/>
        </w:rPr>
        <w:t>game­like</w:t>
      </w:r>
      <w:proofErr w:type="spellEnd"/>
      <w:r w:rsidRPr="00C03B0B">
        <w:rPr>
          <w:rFonts w:ascii="Arial" w:hAnsi="Arial" w:cs="Arial"/>
          <w:sz w:val="23"/>
          <w:szCs w:val="23"/>
        </w:rPr>
        <w:t xml:space="preserve"> rather than  more official, which is probably not appropriate to the audience of the visualization.  </w:t>
      </w:r>
      <w:r w:rsidRPr="00C03B0B">
        <w:rPr>
          <w:rFonts w:ascii="Arial" w:hAnsi="Arial" w:cs="Arial"/>
          <w:b/>
          <w:bCs/>
          <w:sz w:val="23"/>
          <w:szCs w:val="23"/>
        </w:rPr>
        <w:t xml:space="preserve">Interaction and Animation </w:t>
      </w:r>
    </w:p>
    <w:p w14:paraId="58619CC3" w14:textId="77777777" w:rsidR="00C03B0B" w:rsidRPr="00C03B0B" w:rsidRDefault="00C03B0B" w:rsidP="00C03B0B">
      <w:pPr>
        <w:widowControl w:val="0"/>
        <w:numPr>
          <w:ilvl w:val="0"/>
          <w:numId w:val="8"/>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Is</w:t>
      </w:r>
      <w:proofErr w:type="gramEnd"/>
      <w:r w:rsidRPr="00C03B0B">
        <w:rPr>
          <w:rFonts w:ascii="Arial" w:hAnsi="Arial" w:cs="Arial"/>
          <w:sz w:val="23"/>
          <w:szCs w:val="23"/>
        </w:rPr>
        <w:t xml:space="preserve"> the interaction meaningful? If not, suggest improvements. </w:t>
      </w:r>
    </w:p>
    <w:p w14:paraId="33C7DAA1" w14:textId="77777777" w:rsidR="00C03B0B" w:rsidRPr="00C03B0B" w:rsidRDefault="00C03B0B" w:rsidP="00C03B0B">
      <w:pPr>
        <w:widowControl w:val="0"/>
        <w:numPr>
          <w:ilvl w:val="0"/>
          <w:numId w:val="8"/>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Yes</w:t>
      </w:r>
      <w:proofErr w:type="gramEnd"/>
      <w:r w:rsidRPr="00C03B0B">
        <w:rPr>
          <w:rFonts w:ascii="Arial" w:hAnsi="Arial" w:cs="Arial"/>
          <w:sz w:val="23"/>
          <w:szCs w:val="23"/>
        </w:rPr>
        <w:t xml:space="preserve">, the user is able to click a country and have it zoom in. This also offers additional  metrics for the user. </w:t>
      </w:r>
    </w:p>
    <w:p w14:paraId="151B1AA6" w14:textId="77777777" w:rsidR="00C03B0B" w:rsidRPr="00C03B0B" w:rsidRDefault="00C03B0B" w:rsidP="00C03B0B">
      <w:pPr>
        <w:widowControl w:val="0"/>
        <w:numPr>
          <w:ilvl w:val="0"/>
          <w:numId w:val="8"/>
        </w:numPr>
        <w:tabs>
          <w:tab w:val="left" w:pos="220"/>
          <w:tab w:val="left" w:pos="720"/>
        </w:tabs>
        <w:autoSpaceDE w:val="0"/>
        <w:autoSpaceDN w:val="0"/>
        <w:adjustRightInd w:val="0"/>
        <w:spacing w:after="240"/>
        <w:ind w:hanging="720"/>
        <w:rPr>
          <w:rFonts w:ascii="Arial" w:hAnsi="Arial" w:cs="Arial"/>
          <w:sz w:val="23"/>
          <w:szCs w:val="23"/>
        </w:rPr>
      </w:pPr>
      <w:r w:rsidRPr="00C03B0B">
        <w:rPr>
          <w:rFonts w:ascii="Arial" w:hAnsi="Arial" w:cs="Arial"/>
          <w:sz w:val="23"/>
          <w:szCs w:val="23"/>
        </w:rPr>
        <w:tab/>
      </w:r>
      <w:r w:rsidRPr="00C03B0B">
        <w:rPr>
          <w:rFonts w:ascii="Arial" w:hAnsi="Arial" w:cs="Arial"/>
          <w:sz w:val="23"/>
          <w:szCs w:val="23"/>
        </w:rPr>
        <w:tab/>
      </w:r>
      <w:proofErr w:type="gramStart"/>
      <w:r w:rsidRPr="00C03B0B">
        <w:rPr>
          <w:rFonts w:ascii="Arial" w:hAnsi="Arial" w:cs="Arial"/>
          <w:sz w:val="23"/>
          <w:szCs w:val="23"/>
        </w:rPr>
        <w:t>●  If</w:t>
      </w:r>
      <w:proofErr w:type="gramEnd"/>
      <w:r w:rsidRPr="00C03B0B">
        <w:rPr>
          <w:rFonts w:ascii="Arial" w:hAnsi="Arial" w:cs="Arial"/>
          <w:sz w:val="23"/>
          <w:szCs w:val="23"/>
        </w:rPr>
        <w:t xml:space="preserve"> multiple views, are they coordinated? If not, would it be meaningful</w:t>
      </w:r>
      <w:proofErr w:type="gramStart"/>
      <w:r w:rsidRPr="00C03B0B">
        <w:rPr>
          <w:rFonts w:ascii="Arial" w:hAnsi="Arial" w:cs="Arial"/>
          <w:sz w:val="23"/>
          <w:szCs w:val="23"/>
        </w:rPr>
        <w:t>? </w:t>
      </w:r>
      <w:proofErr w:type="gramEnd"/>
      <w:r w:rsidRPr="00C03B0B">
        <w:rPr>
          <w:rFonts w:ascii="Arial" w:hAnsi="Arial" w:cs="Arial"/>
          <w:sz w:val="23"/>
          <w:szCs w:val="23"/>
        </w:rPr>
        <w:t xml:space="preserve">Yup, the multiple views are definitely coordinated. It would be nice to auto scroll to the  second view once a country is clicked. </w:t>
      </w:r>
    </w:p>
    <w:p w14:paraId="05A6C0A2" w14:textId="20E6F868" w:rsidR="00C03B0B" w:rsidRPr="0042426A" w:rsidRDefault="00C03B0B" w:rsidP="0042426A">
      <w:pPr>
        <w:widowControl w:val="0"/>
        <w:autoSpaceDE w:val="0"/>
        <w:autoSpaceDN w:val="0"/>
        <w:adjustRightInd w:val="0"/>
        <w:spacing w:after="240"/>
        <w:rPr>
          <w:rFonts w:ascii="Arial" w:hAnsi="Arial" w:cs="Arial"/>
          <w:sz w:val="23"/>
          <w:szCs w:val="23"/>
        </w:rPr>
      </w:pPr>
      <w:r w:rsidRPr="00C03B0B">
        <w:rPr>
          <w:rFonts w:ascii="Arial" w:hAnsi="Arial" w:cs="Arial"/>
          <w:sz w:val="23"/>
          <w:szCs w:val="23"/>
        </w:rPr>
        <w:t xml:space="preserve">● </w:t>
      </w:r>
      <w:proofErr w:type="gramStart"/>
      <w:r w:rsidRPr="00C03B0B">
        <w:rPr>
          <w:rFonts w:ascii="Arial" w:hAnsi="Arial" w:cs="Arial"/>
          <w:sz w:val="23"/>
          <w:szCs w:val="23"/>
        </w:rPr>
        <w:t>Is</w:t>
      </w:r>
      <w:proofErr w:type="gramEnd"/>
      <w:r w:rsidRPr="00C03B0B">
        <w:rPr>
          <w:rFonts w:ascii="Arial" w:hAnsi="Arial" w:cs="Arial"/>
          <w:sz w:val="23"/>
          <w:szCs w:val="23"/>
        </w:rPr>
        <w:t xml:space="preserve"> there any animation planned? Is it clear? Is it intuitive</w:t>
      </w:r>
      <w:proofErr w:type="gramStart"/>
      <w:r w:rsidRPr="00C03B0B">
        <w:rPr>
          <w:rFonts w:ascii="Arial" w:hAnsi="Arial" w:cs="Arial"/>
          <w:sz w:val="23"/>
          <w:szCs w:val="23"/>
        </w:rPr>
        <w:t>? </w:t>
      </w:r>
      <w:proofErr w:type="gramEnd"/>
      <w:r w:rsidRPr="00C03B0B">
        <w:rPr>
          <w:rFonts w:ascii="Arial" w:hAnsi="Arial" w:cs="Arial"/>
          <w:sz w:val="23"/>
          <w:szCs w:val="23"/>
        </w:rPr>
        <w:t>I really like the changing colors of the countries to highlight them and potentially the</w:t>
      </w:r>
      <w:r>
        <w:rPr>
          <w:rFonts w:ascii="Arial" w:hAnsi="Arial" w:cs="Arial"/>
          <w:sz w:val="23"/>
          <w:szCs w:val="23"/>
        </w:rPr>
        <w:t xml:space="preserve"> </w:t>
      </w:r>
      <w:proofErr w:type="spellStart"/>
      <w:r w:rsidRPr="00C03B0B">
        <w:rPr>
          <w:rFonts w:ascii="Arial" w:hAnsi="Arial" w:cs="Arial"/>
          <w:sz w:val="23"/>
          <w:szCs w:val="23"/>
        </w:rPr>
        <w:t>autoscrolling</w:t>
      </w:r>
      <w:proofErr w:type="spellEnd"/>
      <w:r w:rsidRPr="00C03B0B">
        <w:rPr>
          <w:rFonts w:ascii="Arial" w:hAnsi="Arial" w:cs="Arial"/>
          <w:sz w:val="23"/>
          <w:szCs w:val="23"/>
        </w:rPr>
        <w:t>.</w:t>
      </w:r>
      <w:r>
        <w:rPr>
          <w:rFonts w:ascii="Arial" w:hAnsi="Arial"/>
          <w:b/>
          <w:bCs/>
          <w:color w:val="000000"/>
          <w:sz w:val="44"/>
          <w:szCs w:val="44"/>
        </w:rPr>
        <w:t xml:space="preserve"> </w:t>
      </w:r>
    </w:p>
    <w:p w14:paraId="6938C963" w14:textId="77777777" w:rsidR="00C03B0B" w:rsidRDefault="00C03B0B" w:rsidP="00C03B0B">
      <w:pPr>
        <w:pStyle w:val="NormalWeb"/>
        <w:spacing w:before="0" w:beforeAutospacing="0" w:after="0" w:afterAutospacing="0"/>
        <w:jc w:val="center"/>
        <w:rPr>
          <w:rFonts w:ascii="Arial" w:hAnsi="Arial"/>
          <w:b/>
          <w:bCs/>
          <w:color w:val="000000"/>
          <w:sz w:val="44"/>
          <w:szCs w:val="44"/>
        </w:rPr>
      </w:pPr>
    </w:p>
    <w:p w14:paraId="4292C031" w14:textId="77777777" w:rsidR="00C03B0B" w:rsidRDefault="00C03B0B" w:rsidP="00C03B0B">
      <w:pPr>
        <w:pStyle w:val="NormalWeb"/>
        <w:spacing w:before="0" w:beforeAutospacing="0" w:after="0" w:afterAutospacing="0"/>
        <w:jc w:val="center"/>
        <w:rPr>
          <w:rFonts w:ascii="Arial" w:hAnsi="Arial"/>
          <w:b/>
          <w:bCs/>
          <w:color w:val="000000"/>
          <w:sz w:val="44"/>
          <w:szCs w:val="44"/>
        </w:rPr>
      </w:pPr>
      <w:r w:rsidRPr="00C03B0B">
        <w:rPr>
          <w:rFonts w:ascii="Arial" w:hAnsi="Arial"/>
          <w:b/>
          <w:bCs/>
          <w:color w:val="000000"/>
          <w:sz w:val="44"/>
          <w:szCs w:val="44"/>
        </w:rPr>
        <w:t xml:space="preserve">Our feedback for the group of </w:t>
      </w:r>
    </w:p>
    <w:p w14:paraId="12E400DA" w14:textId="77777777" w:rsidR="00C03B0B" w:rsidRPr="00C03B0B" w:rsidRDefault="00C03B0B" w:rsidP="00C03B0B">
      <w:pPr>
        <w:pStyle w:val="NormalWeb"/>
        <w:spacing w:before="0" w:beforeAutospacing="0" w:after="0" w:afterAutospacing="0"/>
        <w:jc w:val="center"/>
        <w:rPr>
          <w:rFonts w:ascii="Arial" w:hAnsi="Arial"/>
          <w:b/>
          <w:bCs/>
          <w:color w:val="000000"/>
          <w:sz w:val="44"/>
          <w:szCs w:val="44"/>
        </w:rPr>
      </w:pPr>
      <w:proofErr w:type="spellStart"/>
      <w:r w:rsidRPr="00C03B0B">
        <w:rPr>
          <w:rFonts w:ascii="Arial" w:hAnsi="Arial" w:cs="Arial"/>
          <w:b/>
          <w:bCs/>
          <w:color w:val="1A1A1A"/>
          <w:sz w:val="44"/>
          <w:szCs w:val="44"/>
        </w:rPr>
        <w:t>Styliani</w:t>
      </w:r>
      <w:proofErr w:type="spellEnd"/>
      <w:r w:rsidRPr="00C03B0B">
        <w:rPr>
          <w:rFonts w:ascii="Arial" w:hAnsi="Arial" w:cs="Arial"/>
          <w:b/>
          <w:bCs/>
          <w:color w:val="1A1A1A"/>
          <w:sz w:val="44"/>
          <w:szCs w:val="44"/>
        </w:rPr>
        <w:t xml:space="preserve"> </w:t>
      </w:r>
      <w:proofErr w:type="spellStart"/>
      <w:r w:rsidRPr="00C03B0B">
        <w:rPr>
          <w:rFonts w:ascii="Arial" w:hAnsi="Arial" w:cs="Arial"/>
          <w:b/>
          <w:bCs/>
          <w:color w:val="1A1A1A"/>
          <w:sz w:val="44"/>
          <w:szCs w:val="44"/>
        </w:rPr>
        <w:t>Pantela</w:t>
      </w:r>
      <w:proofErr w:type="spellEnd"/>
      <w:r w:rsidRPr="00C03B0B">
        <w:rPr>
          <w:rFonts w:ascii="Arial" w:hAnsi="Arial" w:cs="Arial"/>
          <w:b/>
          <w:bCs/>
          <w:color w:val="1A1A1A"/>
          <w:sz w:val="44"/>
          <w:szCs w:val="44"/>
        </w:rPr>
        <w:t xml:space="preserve"> &amp; </w:t>
      </w:r>
      <w:r w:rsidRPr="00C03B0B">
        <w:rPr>
          <w:rFonts w:ascii="Arial" w:hAnsi="Arial" w:cs="Arial"/>
          <w:b/>
          <w:color w:val="1A1A1A"/>
          <w:sz w:val="44"/>
          <w:szCs w:val="44"/>
        </w:rPr>
        <w:t xml:space="preserve">Nelson </w:t>
      </w:r>
      <w:proofErr w:type="spellStart"/>
      <w:r w:rsidRPr="00C03B0B">
        <w:rPr>
          <w:rFonts w:ascii="Arial" w:hAnsi="Arial" w:cs="Arial"/>
          <w:b/>
          <w:color w:val="1A1A1A"/>
          <w:sz w:val="44"/>
          <w:szCs w:val="44"/>
        </w:rPr>
        <w:t>Yanes</w:t>
      </w:r>
      <w:proofErr w:type="spellEnd"/>
      <w:r w:rsidRPr="00C03B0B">
        <w:rPr>
          <w:rFonts w:ascii="Arial" w:hAnsi="Arial" w:cs="Arial"/>
          <w:b/>
          <w:color w:val="1A1A1A"/>
          <w:sz w:val="44"/>
          <w:szCs w:val="44"/>
        </w:rPr>
        <w:t>-Nunez</w:t>
      </w:r>
    </w:p>
    <w:p w14:paraId="500177FF" w14:textId="77777777" w:rsidR="00C03B0B" w:rsidRDefault="00C03B0B" w:rsidP="005A70E9">
      <w:pPr>
        <w:pStyle w:val="NormalWeb"/>
        <w:spacing w:before="0" w:beforeAutospacing="0" w:after="0" w:afterAutospacing="0"/>
        <w:rPr>
          <w:rFonts w:ascii="Arial" w:hAnsi="Arial"/>
          <w:b/>
          <w:bCs/>
          <w:color w:val="000000"/>
          <w:sz w:val="23"/>
          <w:szCs w:val="23"/>
        </w:rPr>
      </w:pPr>
    </w:p>
    <w:p w14:paraId="63655271" w14:textId="77777777" w:rsidR="005A70E9" w:rsidRDefault="005A70E9" w:rsidP="005A70E9">
      <w:pPr>
        <w:pStyle w:val="NormalWeb"/>
        <w:spacing w:before="0" w:beforeAutospacing="0" w:after="0" w:afterAutospacing="0"/>
      </w:pPr>
      <w:r>
        <w:rPr>
          <w:rFonts w:ascii="Arial" w:hAnsi="Arial"/>
          <w:b/>
          <w:bCs/>
          <w:color w:val="000000"/>
          <w:sz w:val="23"/>
          <w:szCs w:val="23"/>
        </w:rPr>
        <w:t>General Questions</w:t>
      </w:r>
    </w:p>
    <w:p w14:paraId="4118ACF7" w14:textId="77777777" w:rsidR="005A70E9" w:rsidRDefault="005A70E9" w:rsidP="005A70E9">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Are the objectives interesting to the target audience? </w:t>
      </w:r>
    </w:p>
    <w:p w14:paraId="6AB0597E" w14:textId="77777777" w:rsidR="005A70E9" w:rsidRDefault="005A70E9" w:rsidP="005A70E9">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Yes! We really liked that the project is visualizing information about your friends and their likes on Facebook. Since the information can be catered to individual users (through Facebook Oauth2), they are definitely engaging.  </w:t>
      </w:r>
    </w:p>
    <w:p w14:paraId="0A6627D8" w14:textId="77777777" w:rsidR="005A70E9" w:rsidRDefault="005A70E9" w:rsidP="005A70E9">
      <w:pPr>
        <w:pStyle w:val="NormalWeb"/>
        <w:spacing w:before="0" w:beforeAutospacing="0" w:after="0" w:afterAutospacing="0"/>
        <w:textAlignment w:val="baseline"/>
        <w:rPr>
          <w:rFonts w:ascii="Arial" w:hAnsi="Arial"/>
          <w:color w:val="000000"/>
          <w:sz w:val="23"/>
          <w:szCs w:val="23"/>
        </w:rPr>
      </w:pPr>
    </w:p>
    <w:p w14:paraId="0C13409F" w14:textId="77777777" w:rsidR="005A70E9" w:rsidRDefault="005A70E9" w:rsidP="005A70E9">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the scope of the project appropriate? If not, suggest improvements.</w:t>
      </w:r>
    </w:p>
    <w:p w14:paraId="59A2BB3F" w14:textId="77777777" w:rsidR="005A70E9" w:rsidRDefault="005A70E9" w:rsidP="005A70E9">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The visualization is a tree structure, which is very appropriate here. If they visualized the graph in the form of a table, the relational aspects of the data will be lost in a mess of data. Perhaps adding some more information will be great. From the video, I would love to be able to filter friends who say likes Nicki </w:t>
      </w:r>
      <w:proofErr w:type="spellStart"/>
      <w:r>
        <w:rPr>
          <w:rFonts w:ascii="Arial" w:hAnsi="Arial"/>
          <w:color w:val="000000"/>
          <w:sz w:val="23"/>
          <w:szCs w:val="23"/>
        </w:rPr>
        <w:t>Minaj</w:t>
      </w:r>
      <w:proofErr w:type="spellEnd"/>
      <w:r>
        <w:rPr>
          <w:rFonts w:ascii="Arial" w:hAnsi="Arial"/>
          <w:color w:val="000000"/>
          <w:sz w:val="23"/>
          <w:szCs w:val="23"/>
        </w:rPr>
        <w:t>. Doesn’t seem like there is a way now since</w:t>
      </w:r>
      <w:r w:rsidR="009C34F3">
        <w:rPr>
          <w:rFonts w:ascii="Arial" w:hAnsi="Arial"/>
          <w:color w:val="000000"/>
          <w:sz w:val="23"/>
          <w:szCs w:val="23"/>
        </w:rPr>
        <w:t xml:space="preserve"> your friends are the tops of the tree hierarchy now.</w:t>
      </w:r>
    </w:p>
    <w:p w14:paraId="52F65586" w14:textId="77777777" w:rsidR="005A70E9" w:rsidRDefault="005A70E9" w:rsidP="009C34F3">
      <w:pPr>
        <w:pStyle w:val="NormalWeb"/>
        <w:spacing w:before="0" w:beforeAutospacing="0" w:after="0" w:afterAutospacing="0"/>
        <w:textAlignment w:val="baseline"/>
        <w:rPr>
          <w:rFonts w:ascii="Arial" w:hAnsi="Arial"/>
          <w:color w:val="000000"/>
          <w:sz w:val="23"/>
          <w:szCs w:val="23"/>
        </w:rPr>
      </w:pPr>
    </w:p>
    <w:p w14:paraId="4F3BD643" w14:textId="77777777" w:rsidR="005A70E9" w:rsidRDefault="005A70E9" w:rsidP="005A70E9">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the split between optional and must-have features appropriate? Why?</w:t>
      </w:r>
    </w:p>
    <w:p w14:paraId="4597A759"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Yes. The optional features will give me numerical summaries, which is a nice to have feature but not essential for the data story they are telling.</w:t>
      </w:r>
    </w:p>
    <w:p w14:paraId="65FBE775"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p>
    <w:p w14:paraId="0BEB6373" w14:textId="77777777" w:rsidR="005A70E9" w:rsidRDefault="005A70E9" w:rsidP="005A70E9">
      <w:pPr>
        <w:pStyle w:val="NormalWeb"/>
        <w:spacing w:before="0" w:beforeAutospacing="0" w:after="0" w:afterAutospacing="0"/>
      </w:pPr>
      <w:r>
        <w:rPr>
          <w:rFonts w:ascii="Arial" w:hAnsi="Arial"/>
          <w:b/>
          <w:bCs/>
          <w:color w:val="000000"/>
          <w:sz w:val="23"/>
          <w:szCs w:val="23"/>
        </w:rPr>
        <w:t>Visual Encoding</w:t>
      </w:r>
    </w:p>
    <w:p w14:paraId="6052F47D" w14:textId="77777777" w:rsidR="009C34F3" w:rsidRDefault="005A70E9" w:rsidP="005A70E9">
      <w:pPr>
        <w:pStyle w:val="NormalWeb"/>
        <w:numPr>
          <w:ilvl w:val="0"/>
          <w:numId w:val="2"/>
        </w:numPr>
        <w:spacing w:before="0" w:beforeAutospacing="0" w:after="0" w:afterAutospacing="0"/>
        <w:textAlignment w:val="baseline"/>
        <w:rPr>
          <w:rFonts w:ascii="Arial" w:hAnsi="Arial"/>
          <w:color w:val="000000"/>
          <w:sz w:val="23"/>
          <w:szCs w:val="23"/>
        </w:rPr>
      </w:pPr>
      <w:r>
        <w:rPr>
          <w:rFonts w:ascii="Arial" w:hAnsi="Arial"/>
          <w:color w:val="000000"/>
          <w:sz w:val="23"/>
          <w:szCs w:val="23"/>
        </w:rPr>
        <w:t>Does the visualization follow the principles used in class?</w:t>
      </w:r>
    </w:p>
    <w:p w14:paraId="697A44B6"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Yes their visualization of the tree structure is very clear and I know exactly what each node means. Also the fact that we can collapse the nodes can ensure that information doesn’t get too cluttered.</w:t>
      </w:r>
    </w:p>
    <w:p w14:paraId="12AAEA23" w14:textId="77777777" w:rsidR="005A70E9" w:rsidRDefault="005A70E9"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 </w:t>
      </w:r>
    </w:p>
    <w:p w14:paraId="41E50965" w14:textId="77777777" w:rsidR="005A70E9" w:rsidRDefault="005A70E9" w:rsidP="005A70E9">
      <w:pPr>
        <w:pStyle w:val="NormalWeb"/>
        <w:numPr>
          <w:ilvl w:val="0"/>
          <w:numId w:val="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What is the primary visual encoding? Does it match to the most important aspect of the data?</w:t>
      </w:r>
    </w:p>
    <w:p w14:paraId="0AA648E1"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Yes. It is great! The data tells a story that matches that of the objectives – </w:t>
      </w:r>
      <w:proofErr w:type="spellStart"/>
      <w:r>
        <w:rPr>
          <w:rFonts w:ascii="Arial" w:hAnsi="Arial"/>
          <w:color w:val="000000"/>
          <w:sz w:val="23"/>
          <w:szCs w:val="23"/>
        </w:rPr>
        <w:t>ie</w:t>
      </w:r>
      <w:proofErr w:type="spellEnd"/>
      <w:r>
        <w:rPr>
          <w:rFonts w:ascii="Arial" w:hAnsi="Arial"/>
          <w:color w:val="000000"/>
          <w:sz w:val="23"/>
          <w:szCs w:val="23"/>
        </w:rPr>
        <w:t xml:space="preserve"> let me know about my friends and their likes. Will be great if I can see my own data on the visualization! </w:t>
      </w:r>
    </w:p>
    <w:p w14:paraId="28468368"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p>
    <w:p w14:paraId="342BF1F1" w14:textId="77777777" w:rsidR="005A70E9" w:rsidRDefault="005A70E9" w:rsidP="005A70E9">
      <w:pPr>
        <w:pStyle w:val="NormalWeb"/>
        <w:numPr>
          <w:ilvl w:val="0"/>
          <w:numId w:val="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color sensibly used? If not, suggest improvements.</w:t>
      </w:r>
    </w:p>
    <w:p w14:paraId="14ED7721"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There are not many colors right now. I think it will be great if they can use colors. E.g. have different stroke colors to represent different friends gender etc. That will make the visualization story richer.</w:t>
      </w:r>
    </w:p>
    <w:p w14:paraId="74FFF8E3" w14:textId="77777777" w:rsidR="009C34F3" w:rsidRDefault="009C34F3" w:rsidP="009C34F3">
      <w:pPr>
        <w:pStyle w:val="NormalWeb"/>
        <w:spacing w:before="0" w:beforeAutospacing="0" w:after="0" w:afterAutospacing="0"/>
        <w:textAlignment w:val="baseline"/>
        <w:rPr>
          <w:rFonts w:ascii="Arial" w:hAnsi="Arial"/>
          <w:color w:val="000000"/>
          <w:sz w:val="23"/>
          <w:szCs w:val="23"/>
        </w:rPr>
      </w:pPr>
    </w:p>
    <w:p w14:paraId="1AFC1CBF" w14:textId="77777777" w:rsidR="005A70E9" w:rsidRDefault="005A70E9" w:rsidP="005A70E9">
      <w:pPr>
        <w:pStyle w:val="NormalWeb"/>
        <w:spacing w:before="0" w:beforeAutospacing="0" w:after="0" w:afterAutospacing="0"/>
      </w:pPr>
      <w:r>
        <w:rPr>
          <w:rFonts w:ascii="Arial" w:hAnsi="Arial"/>
          <w:b/>
          <w:bCs/>
          <w:color w:val="000000"/>
          <w:sz w:val="23"/>
          <w:szCs w:val="23"/>
        </w:rPr>
        <w:t>Interaction and Animation</w:t>
      </w:r>
    </w:p>
    <w:p w14:paraId="54E77DAA" w14:textId="77777777" w:rsidR="005A70E9" w:rsidRDefault="005A70E9" w:rsidP="005A70E9">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the interaction meaningful? If not, suggest improvements.</w:t>
      </w:r>
    </w:p>
    <w:p w14:paraId="4FCCB807" w14:textId="77777777" w:rsidR="009C34F3" w:rsidRDefault="009C34F3" w:rsidP="00290FB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I like how the tree nodes can expand and collapse to prevent information from cluttering the screen. </w:t>
      </w:r>
    </w:p>
    <w:p w14:paraId="7BBCB324" w14:textId="77777777" w:rsidR="005A70E9" w:rsidRDefault="005A70E9" w:rsidP="005A70E9">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If multiple views, are they coordinated? If not, would it be meaningful?</w:t>
      </w:r>
    </w:p>
    <w:p w14:paraId="11315AAD" w14:textId="77777777"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No multiple views.</w:t>
      </w:r>
    </w:p>
    <w:p w14:paraId="2D705639" w14:textId="77777777" w:rsidR="005A70E9" w:rsidRDefault="005A70E9" w:rsidP="005A70E9">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Is there any animation planned? Is it clear? Is it intuitive? </w:t>
      </w:r>
    </w:p>
    <w:p w14:paraId="49A88519" w14:textId="77777777" w:rsidR="009C34F3" w:rsidRDefault="00290FB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The animation on the collapsing and expanding part is </w:t>
      </w:r>
      <w:proofErr w:type="gramStart"/>
      <w:r>
        <w:rPr>
          <w:rFonts w:ascii="Arial" w:hAnsi="Arial"/>
          <w:color w:val="000000"/>
          <w:sz w:val="23"/>
          <w:szCs w:val="23"/>
        </w:rPr>
        <w:t>great :D</w:t>
      </w:r>
      <w:proofErr w:type="gramEnd"/>
    </w:p>
    <w:p w14:paraId="6106F95B" w14:textId="77777777" w:rsidR="003B56F2" w:rsidRDefault="003B56F2"/>
    <w:sectPr w:rsidR="003B56F2" w:rsidSect="001C0A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0851FB6"/>
    <w:multiLevelType w:val="multilevel"/>
    <w:tmpl w:val="6C7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F7038"/>
    <w:multiLevelType w:val="multilevel"/>
    <w:tmpl w:val="E5A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E086A"/>
    <w:multiLevelType w:val="multilevel"/>
    <w:tmpl w:val="1B1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B0B97"/>
    <w:multiLevelType w:val="multilevel"/>
    <w:tmpl w:val="B51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E9"/>
    <w:rsid w:val="001C0AFA"/>
    <w:rsid w:val="00290FB3"/>
    <w:rsid w:val="003B56F2"/>
    <w:rsid w:val="0042426A"/>
    <w:rsid w:val="005A70E9"/>
    <w:rsid w:val="009C34F3"/>
    <w:rsid w:val="00C03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2A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0E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0E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641</Words>
  <Characters>3659</Characters>
  <Application>Microsoft Macintosh Word</Application>
  <DocSecurity>0</DocSecurity>
  <Lines>30</Lines>
  <Paragraphs>8</Paragraphs>
  <ScaleCrop>false</ScaleCrop>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cp:keywords/>
  <dc:description/>
  <cp:lastModifiedBy>Grace Gee</cp:lastModifiedBy>
  <cp:revision>3</cp:revision>
  <dcterms:created xsi:type="dcterms:W3CDTF">2014-04-09T18:56:00Z</dcterms:created>
  <dcterms:modified xsi:type="dcterms:W3CDTF">2014-04-10T22:56:00Z</dcterms:modified>
</cp:coreProperties>
</file>